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Python via .NET 23.3.0 -->
  <w:body>
    <w:p>
      <w:r>
        <w:rPr>
          <w:b/>
          <w:color w:val="FF0000"/>
          <w:sz w:val="24"/>
        </w:rPr>
        <w:t>Evaluation Only. Created with Aspose.Words. Copyright 2003-2023 Aspose Pty Ltd.</w:t>
      </w:r>
    </w:p>
    <w:p>
      <w:pPr>
        <w:pStyle w:val="Heading2"/>
        <w:keepNext w:val="0"/>
        <w:keepLines w:val="0"/>
        <w:spacing w:before="0" w:after="299"/>
        <w:rPr>
          <w:b/>
          <w:bCs/>
          <w:sz w:val="36"/>
          <w:szCs w:val="36"/>
        </w:rPr>
      </w:pPr>
      <w:r>
        <w:rPr>
          <w:rFonts w:ascii="Times New Roman" w:eastAsia="Times New Roman" w:hAnsi="Times New Roman" w:cs="Times New Roman"/>
          <w:i w:val="0"/>
          <w:color w:val="auto"/>
        </w:rPr>
        <w:t>Dummy quiz for FYP</w:t>
      </w:r>
    </w:p>
    <w:p>
      <w:r>
        <w:pict>
          <v:rect id="_x0000_i1025" style="width:468pt;height:1.5pt" o:hrpct="1000" o:hralign="center" o:hrstd="t" o:hr="t" filled="t" fillcolor="gray" stroked="f">
            <v:path strokeok="f"/>
          </v:rect>
        </w:pict>
      </w:r>
    </w:p>
    <w:p>
      <w:pPr>
        <w:pStyle w:val="Heading3"/>
        <w:keepNext w:val="0"/>
        <w:keepLines w:val="0"/>
        <w:spacing w:before="281" w:after="281"/>
        <w:rPr>
          <w:b/>
          <w:bCs/>
          <w:sz w:val="28"/>
          <w:szCs w:val="28"/>
        </w:rPr>
      </w:pPr>
      <w:r>
        <w:rPr>
          <w:rFonts w:ascii="Times New Roman" w:eastAsia="Times New Roman" w:hAnsi="Times New Roman" w:cs="Times New Roman"/>
          <w:i w:val="0"/>
          <w:color w:val="auto"/>
        </w:rPr>
        <w:t xml:space="preserve">Question 1 </w:t>
      </w:r>
    </w:p>
    <w:p>
      <w:pPr>
        <w:spacing w:before="240" w:after="240"/>
      </w:pPr>
      <w:r>
        <w:t>Is 1 true or false?</w:t>
      </w:r>
    </w:p>
    <w:p>
      <w:pPr>
        <w:spacing w:before="240" w:after="240"/>
      </w:pPr>
      <w:r>
        <w:t>[ 1 Marks ]</w:t>
      </w:r>
    </w:p>
    <w:p>
      <w:pPr>
        <w:spacing w:before="240" w:after="240"/>
      </w:pPr>
      <w:r>
        <w:t>A.* True</w:t>
      </w:r>
    </w:p>
    <w:p>
      <w:pPr>
        <w:spacing w:before="240" w:after="240"/>
      </w:pPr>
      <w:r>
        <w:t>B. False</w:t>
      </w:r>
      <w:r>
        <w:br/>
      </w:r>
      <w:r>
        <w:rPr>
          <w:b/>
          <w:bCs/>
        </w:rPr>
        <w:t xml:space="preserve">Shuffle Qn? : no </w:t>
      </w:r>
    </w:p>
    <w:p>
      <w:r>
        <w:pict>
          <v:rect id="_x0000_i1026" style="width:468pt;height:1.5pt" o:hrpct="1000" o:hralign="center" o:hrstd="t" o:hr="t" filled="t" fillcolor="gray" stroked="f">
            <v:path strokeok="f"/>
          </v:rect>
        </w:pict>
      </w:r>
    </w:p>
    <w:p>
      <w:pPr>
        <w:pStyle w:val="Heading3"/>
        <w:keepNext w:val="0"/>
        <w:keepLines w:val="0"/>
        <w:spacing w:before="281" w:after="281"/>
        <w:rPr>
          <w:b/>
          <w:bCs/>
          <w:sz w:val="28"/>
          <w:szCs w:val="28"/>
        </w:rPr>
      </w:pPr>
      <w:r>
        <w:rPr>
          <w:rFonts w:ascii="Times New Roman" w:eastAsia="Times New Roman" w:hAnsi="Times New Roman" w:cs="Times New Roman"/>
          <w:i w:val="0"/>
          <w:color w:val="auto"/>
        </w:rPr>
        <w:t xml:space="preserve">Question 2 </w:t>
      </w:r>
    </w:p>
    <w:p>
      <w:pPr>
        <w:spacing w:before="240" w:after="240"/>
      </w:pPr>
      <w:r>
        <w:t>Is 0 true or false?</w:t>
      </w:r>
    </w:p>
    <w:p>
      <w:pPr>
        <w:spacing w:before="240" w:after="240"/>
      </w:pPr>
      <w:r>
        <w:t>[ 1 Marks ]</w:t>
      </w:r>
    </w:p>
    <w:p>
      <w:pPr>
        <w:spacing w:before="240" w:after="240"/>
      </w:pPr>
      <w:r>
        <w:t>A.* False</w:t>
      </w:r>
    </w:p>
    <w:p>
      <w:pPr>
        <w:spacing w:before="240" w:after="240"/>
      </w:pPr>
      <w:r>
        <w:t>B. True</w:t>
      </w:r>
      <w:r>
        <w:br/>
      </w:r>
      <w:r>
        <w:rPr>
          <w:b/>
          <w:bCs/>
        </w:rPr>
        <w:t xml:space="preserve">Shuffle Qn? : no </w:t>
      </w:r>
    </w:p>
    <w:p>
      <w:r>
        <w:pict>
          <v:rect id="_x0000_i1027" style="width:468pt;height:1.5pt" o:hrpct="1000" o:hralign="center" o:hrstd="t" o:hr="t" filled="t" fillcolor="gray" stroked="f">
            <v:path strokeok="f"/>
          </v:rect>
        </w:pict>
      </w:r>
    </w:p>
    <w:p>
      <w:pPr>
        <w:pStyle w:val="Heading3"/>
        <w:keepNext w:val="0"/>
        <w:keepLines w:val="0"/>
        <w:spacing w:before="281" w:after="281"/>
        <w:rPr>
          <w:b/>
          <w:bCs/>
          <w:sz w:val="28"/>
          <w:szCs w:val="28"/>
        </w:rPr>
      </w:pPr>
      <w:r>
        <w:rPr>
          <w:rFonts w:ascii="Times New Roman" w:eastAsia="Times New Roman" w:hAnsi="Times New Roman" w:cs="Times New Roman"/>
          <w:i w:val="0"/>
          <w:color w:val="auto"/>
        </w:rPr>
        <w:t xml:space="preserve">Question 3 </w:t>
      </w:r>
    </w:p>
    <w:p>
      <w:pPr>
        <w:spacing w:before="240" w:after="240"/>
      </w:pPr>
      <w:r>
        <w:t>What does 1 AND 1 evaluate to?</w:t>
      </w:r>
    </w:p>
    <w:p>
      <w:pPr>
        <w:spacing w:before="240" w:after="240"/>
      </w:pPr>
      <w:r>
        <w:t>[ 1 Marks ]</w:t>
      </w:r>
    </w:p>
    <w:p>
      <w:pPr>
        <w:spacing w:before="240" w:after="240"/>
      </w:pPr>
      <w:r>
        <w:t>A.* True</w:t>
      </w:r>
    </w:p>
    <w:p>
      <w:pPr>
        <w:spacing w:before="240" w:after="240"/>
      </w:pPr>
      <w:r>
        <w:t>B. False</w:t>
      </w:r>
      <w:r>
        <w:br/>
      </w:r>
      <w:r>
        <w:rPr>
          <w:b/>
          <w:bCs/>
        </w:rPr>
        <w:t xml:space="preserve">Shuffle Qn? : yes </w:t>
      </w:r>
    </w:p>
    <w:p>
      <w:r>
        <w:pict>
          <v:rect id="_x0000_i1028" style="width:468pt;height:1.5pt" o:hrpct="1000" o:hralign="center" o:hrstd="t" o:hr="t" filled="t" fillcolor="gray" stroked="f">
            <v:path strokeok="f"/>
          </v:rect>
        </w:pict>
      </w:r>
    </w:p>
    <w:p>
      <w:pPr>
        <w:pStyle w:val="Heading3"/>
        <w:keepNext w:val="0"/>
        <w:keepLines w:val="0"/>
        <w:spacing w:before="281" w:after="281"/>
        <w:rPr>
          <w:b/>
          <w:bCs/>
          <w:sz w:val="28"/>
          <w:szCs w:val="28"/>
        </w:rPr>
      </w:pPr>
      <w:r>
        <w:rPr>
          <w:rFonts w:ascii="Times New Roman" w:eastAsia="Times New Roman" w:hAnsi="Times New Roman" w:cs="Times New Roman"/>
          <w:i w:val="0"/>
          <w:color w:val="auto"/>
        </w:rPr>
        <w:t xml:space="preserve">Question 4 </w:t>
      </w:r>
    </w:p>
    <w:p>
      <w:pPr>
        <w:spacing w:before="240" w:after="240"/>
      </w:pPr>
      <w:r>
        <w:t>Who was the first Prime Minster of Singapore?</w:t>
      </w:r>
    </w:p>
    <w:p>
      <w:pPr>
        <w:spacing w:before="240" w:after="240"/>
      </w:pPr>
      <w:r>
        <w:t>[ 1 Marks ]</w:t>
      </w:r>
    </w:p>
    <w:p>
      <w:pPr>
        <w:spacing w:before="240" w:after="240"/>
      </w:pPr>
      <w:r>
        <w:t>[ 1 Marks ]</w:t>
      </w:r>
    </w:p>
    <w:p>
      <w:pPr>
        <w:spacing w:before="240" w:after="240"/>
      </w:pPr>
      <w:r>
        <w:t>A.* Lee Kuan Yew</w:t>
      </w:r>
    </w:p>
    <w:p>
      <w:pPr>
        <w:spacing w:before="240" w:after="240"/>
      </w:pPr>
      <w:r>
        <w:t>B. Yusof Ishak</w:t>
      </w:r>
    </w:p>
    <w:p>
      <w:pPr>
        <w:spacing w:before="240" w:after="240"/>
      </w:pPr>
      <w:r>
        <w:t>C. Devan Nair</w:t>
      </w:r>
    </w:p>
    <w:p>
      <w:pPr>
        <w:spacing w:before="240" w:after="240"/>
      </w:pPr>
      <w:r>
        <w:t>D. Lee Hsien Loong</w:t>
      </w:r>
      <w:r>
        <w:br/>
      </w:r>
      <w:r>
        <w:rPr>
          <w:b/>
          <w:bCs/>
        </w:rPr>
        <w:t xml:space="preserve">Shuffle Qn? : yes </w:t>
      </w:r>
    </w:p>
    <w:p>
      <w:r>
        <w:pict>
          <v:rect id="_x0000_i1029" style="width:468pt;height:1.5pt" o:hrpct="1000" o:hralign="center" o:hrstd="t" o:hr="t" filled="t" fillcolor="gray" stroked="f">
            <v:path strokeok="f"/>
          </v:rect>
        </w:pict>
      </w:r>
    </w:p>
    <w:p>
      <w:pPr>
        <w:pStyle w:val="Heading3"/>
        <w:keepNext w:val="0"/>
        <w:keepLines w:val="0"/>
        <w:spacing w:before="281" w:after="281"/>
        <w:rPr>
          <w:b/>
          <w:bCs/>
          <w:sz w:val="28"/>
          <w:szCs w:val="28"/>
        </w:rPr>
      </w:pPr>
      <w:r>
        <w:rPr>
          <w:rFonts w:ascii="Times New Roman" w:eastAsia="Times New Roman" w:hAnsi="Times New Roman" w:cs="Times New Roman"/>
          <w:i w:val="0"/>
          <w:color w:val="auto"/>
        </w:rPr>
        <w:t xml:space="preserve">Question 5 </w:t>
      </w:r>
    </w:p>
    <w:p>
      <w:pPr>
        <w:spacing w:before="240" w:after="240"/>
      </w:pPr>
      <w:r>
        <w:t>Who was the first President of Singapore?</w:t>
      </w:r>
    </w:p>
    <w:p>
      <w:pPr>
        <w:spacing w:before="240" w:after="240"/>
      </w:pPr>
      <w:r>
        <w:t>[ 1 Marks ]</w:t>
      </w:r>
    </w:p>
    <w:p>
      <w:pPr>
        <w:spacing w:before="240" w:after="240"/>
      </w:pPr>
      <w:r>
        <w:t>[ 1 Marks ]</w:t>
      </w:r>
    </w:p>
    <w:p>
      <w:pPr>
        <w:spacing w:before="240" w:after="240"/>
      </w:pPr>
      <w:r>
        <w:t>A.* Yusof Ishak</w:t>
      </w:r>
    </w:p>
    <w:p>
      <w:pPr>
        <w:spacing w:before="240" w:after="240"/>
      </w:pPr>
      <w:r>
        <w:t>B. Lee Kuan Yew</w:t>
      </w:r>
    </w:p>
    <w:p>
      <w:pPr>
        <w:spacing w:before="240" w:after="240"/>
      </w:pPr>
      <w:r>
        <w:t>C. Devan Nair</w:t>
      </w:r>
    </w:p>
    <w:p>
      <w:pPr>
        <w:spacing w:before="240" w:after="240"/>
      </w:pPr>
      <w:r>
        <w:t>D. Lee Hsien Loong</w:t>
      </w:r>
      <w:r>
        <w:br/>
      </w:r>
      <w:r>
        <w:rPr>
          <w:b/>
          <w:bCs/>
        </w:rPr>
        <w:t xml:space="preserve">Shuffle Qn? : no </w:t>
      </w:r>
    </w:p>
    <w:p>
      <w:r>
        <w:pict>
          <v:rect id="_x0000_i1030" style="width:468pt;height:1.5pt" o:hrpct="1000" o:hralign="center" o:hrstd="t" o:hr="t" filled="t" fillcolor="gray" stroked="f">
            <v:path strokeok="f"/>
          </v:rect>
        </w:pict>
      </w:r>
    </w:p>
    <w:p>
      <w:pPr>
        <w:pStyle w:val="Heading3"/>
        <w:keepNext w:val="0"/>
        <w:keepLines w:val="0"/>
        <w:spacing w:before="281" w:after="281"/>
        <w:rPr>
          <w:b/>
          <w:bCs/>
          <w:sz w:val="28"/>
          <w:szCs w:val="28"/>
        </w:rPr>
      </w:pPr>
      <w:r>
        <w:rPr>
          <w:rFonts w:ascii="Times New Roman" w:eastAsia="Times New Roman" w:hAnsi="Times New Roman" w:cs="Times New Roman"/>
          <w:i w:val="0"/>
          <w:color w:val="auto"/>
        </w:rPr>
        <w:t xml:space="preserve">Question 6 </w:t>
      </w:r>
    </w:p>
    <w:p>
      <w:pPr>
        <w:spacing w:before="240" w:after="240"/>
      </w:pPr>
      <w:r>
        <w:t>When did Singapore gain Independence?</w:t>
      </w:r>
    </w:p>
    <w:p>
      <w:pPr>
        <w:spacing w:before="240" w:after="240"/>
      </w:pPr>
      <w:r>
        <w:t>[ 1 Marks ]</w:t>
      </w:r>
    </w:p>
    <w:p>
      <w:pPr>
        <w:spacing w:before="240" w:after="240"/>
      </w:pPr>
      <w:r>
        <w:t>[ 1 Marks ]</w:t>
      </w:r>
    </w:p>
    <w:p>
      <w:pPr>
        <w:spacing w:before="240" w:after="240"/>
      </w:pPr>
      <w:r>
        <w:t>A.* 1965</w:t>
      </w:r>
    </w:p>
    <w:p>
      <w:pPr>
        <w:spacing w:before="240" w:after="240"/>
      </w:pPr>
      <w:r>
        <w:t>B. 1963</w:t>
      </w:r>
    </w:p>
    <w:p>
      <w:pPr>
        <w:spacing w:before="240" w:after="240"/>
      </w:pPr>
      <w:r>
        <w:t>C. 1918</w:t>
      </w:r>
    </w:p>
    <w:p>
      <w:pPr>
        <w:spacing w:before="240" w:after="240"/>
      </w:pPr>
      <w:r>
        <w:t>D. 1819</w:t>
      </w:r>
      <w:r>
        <w:br/>
      </w:r>
      <w:r>
        <w:rPr>
          <w:b/>
          <w:bCs/>
        </w:rPr>
        <w:t xml:space="preserve">Shuffle Qn? : yes </w:t>
      </w:r>
    </w:p>
    <w:p>
      <w:r>
        <w:pict>
          <v:rect id="_x0000_i1031" style="width:468pt;height:1.5pt" o:hrpct="1000" o:hralign="center" o:hrstd="t" o:hr="t" filled="t" fillcolor="gray" stroked="f">
            <v:path strokeok="f"/>
          </v:rect>
        </w:pict>
      </w:r>
    </w:p>
    <w:p>
      <w:pPr>
        <w:pStyle w:val="Heading3"/>
        <w:keepNext w:val="0"/>
        <w:keepLines w:val="0"/>
        <w:spacing w:before="281" w:after="281"/>
        <w:rPr>
          <w:b/>
          <w:bCs/>
          <w:sz w:val="28"/>
          <w:szCs w:val="28"/>
        </w:rPr>
      </w:pPr>
      <w:r>
        <w:rPr>
          <w:rFonts w:ascii="Times New Roman" w:eastAsia="Times New Roman" w:hAnsi="Times New Roman" w:cs="Times New Roman"/>
          <w:i w:val="0"/>
          <w:color w:val="auto"/>
        </w:rPr>
        <w:t xml:space="preserve">Question 7 </w:t>
      </w:r>
    </w:p>
    <w:p>
      <w:pPr>
        <w:spacing w:before="240" w:after="240"/>
      </w:pPr>
      <w:r>
        <w:t>Select all birds.</w:t>
      </w:r>
    </w:p>
    <w:p>
      <w:pPr>
        <w:spacing w:before="240" w:after="240"/>
      </w:pPr>
      <w:r>
        <w:t>[ 1 Marks ]</w:t>
      </w:r>
    </w:p>
    <w:p>
      <w:pPr>
        <w:spacing w:before="240" w:after="240"/>
      </w:pPr>
      <w:r>
        <w:t>A.* Merbok</w:t>
      </w:r>
    </w:p>
    <w:p>
      <w:pPr>
        <w:spacing w:before="240" w:after="240"/>
      </w:pPr>
      <w:r>
        <w:t>B.* Toucan</w:t>
      </w:r>
    </w:p>
    <w:p>
      <w:pPr>
        <w:spacing w:before="240" w:after="240"/>
      </w:pPr>
      <w:r>
        <w:t>C. Maine Coon</w:t>
      </w:r>
    </w:p>
    <w:p>
      <w:pPr>
        <w:spacing w:before="240" w:after="240"/>
      </w:pPr>
      <w:r>
        <w:t>D. Corgi</w:t>
      </w:r>
      <w:r>
        <w:br/>
      </w:r>
      <w:r>
        <w:rPr>
          <w:b/>
          <w:bCs/>
        </w:rPr>
        <w:t xml:space="preserve">Shuffle Qn? : no </w:t>
      </w:r>
    </w:p>
    <w:p>
      <w:r>
        <w:pict>
          <v:rect id="_x0000_i1032" style="width:468pt;height:1.5pt" o:hrpct="1000" o:hralign="center" o:hrstd="t" o:hr="t" filled="t" fillcolor="gray" stroked="f">
            <v:path strokeok="f"/>
          </v:rect>
        </w:pict>
      </w:r>
    </w:p>
    <w:p>
      <w:pPr>
        <w:pStyle w:val="Heading3"/>
        <w:keepNext w:val="0"/>
        <w:keepLines w:val="0"/>
        <w:spacing w:before="281" w:after="281"/>
        <w:rPr>
          <w:b/>
          <w:bCs/>
          <w:sz w:val="28"/>
          <w:szCs w:val="28"/>
        </w:rPr>
      </w:pPr>
      <w:r>
        <w:rPr>
          <w:rFonts w:ascii="Times New Roman" w:eastAsia="Times New Roman" w:hAnsi="Times New Roman" w:cs="Times New Roman"/>
          <w:i w:val="0"/>
          <w:color w:val="auto"/>
        </w:rPr>
        <w:t xml:space="preserve">Question 8 </w:t>
      </w:r>
    </w:p>
    <w:p>
      <w:pPr>
        <w:spacing w:before="240" w:after="240"/>
      </w:pPr>
      <w:r>
        <w:t>Which of the following are NOT fishes?</w:t>
      </w:r>
    </w:p>
    <w:p>
      <w:pPr>
        <w:spacing w:before="240" w:after="240"/>
      </w:pPr>
      <w:r>
        <w:t>[ 1 Marks ]</w:t>
      </w:r>
    </w:p>
    <w:p>
      <w:pPr>
        <w:spacing w:before="240" w:after="240"/>
      </w:pPr>
      <w:r>
        <w:t>A.* Manatee</w:t>
      </w:r>
    </w:p>
    <w:p>
      <w:pPr>
        <w:spacing w:before="240" w:after="240"/>
      </w:pPr>
      <w:r>
        <w:t>B.* Dolphin</w:t>
      </w:r>
    </w:p>
    <w:p>
      <w:pPr>
        <w:spacing w:before="240" w:after="240"/>
      </w:pPr>
      <w:r>
        <w:t>C. Mackeral</w:t>
      </w:r>
    </w:p>
    <w:p>
      <w:pPr>
        <w:spacing w:before="240" w:after="240"/>
      </w:pPr>
      <w:r>
        <w:t>D. Tuna</w:t>
      </w:r>
    </w:p>
    <w:p>
      <w:pPr>
        <w:spacing w:before="240" w:after="240"/>
      </w:pPr>
      <w:r>
        <w:t>E. Shark</w:t>
      </w:r>
      <w:r>
        <w:br/>
      </w:r>
      <w:r>
        <w:rPr>
          <w:b/>
          <w:bCs/>
        </w:rPr>
        <w:t xml:space="preserve">Shuffle Qn? : yes </w:t>
      </w:r>
    </w:p>
    <w:p>
      <w:r>
        <w:pict>
          <v:rect id="_x0000_i1033" style="width:468pt;height:1.5pt" o:hrpct="1000" o:hralign="center" o:hrstd="t" o:hr="t" filled="t" fillcolor="gray" stroked="f">
            <v:path strokeok="f"/>
          </v:rect>
        </w:pict>
      </w:r>
    </w:p>
    <w:p>
      <w:pPr>
        <w:pStyle w:val="Heading3"/>
        <w:keepNext w:val="0"/>
        <w:keepLines w:val="0"/>
        <w:spacing w:before="281" w:after="281"/>
        <w:rPr>
          <w:b/>
          <w:bCs/>
          <w:sz w:val="28"/>
          <w:szCs w:val="28"/>
        </w:rPr>
      </w:pPr>
      <w:r>
        <w:rPr>
          <w:rFonts w:ascii="Times New Roman" w:eastAsia="Times New Roman" w:hAnsi="Times New Roman" w:cs="Times New Roman"/>
          <w:i w:val="0"/>
          <w:color w:val="auto"/>
        </w:rPr>
        <w:t xml:space="preserve">Question 9 </w:t>
      </w:r>
    </w:p>
    <w:p>
      <w:pPr>
        <w:spacing w:before="240" w:after="240"/>
      </w:pPr>
      <w:r>
        <w:t>Which of the following are malware?</w:t>
      </w:r>
    </w:p>
    <w:p>
      <w:pPr>
        <w:spacing w:before="240" w:after="240"/>
      </w:pPr>
      <w:r>
        <w:t>[ 1 Marks ]</w:t>
      </w:r>
    </w:p>
    <w:p>
      <w:pPr>
        <w:spacing w:before="240" w:after="240"/>
      </w:pPr>
      <w:r>
        <w:t>A.* Rootkits</w:t>
      </w:r>
    </w:p>
    <w:p>
      <w:pPr>
        <w:spacing w:before="240" w:after="240"/>
      </w:pPr>
      <w:r>
        <w:t>B.* Keyloggers</w:t>
      </w:r>
    </w:p>
    <w:p>
      <w:pPr>
        <w:spacing w:before="240" w:after="240"/>
      </w:pPr>
      <w:r>
        <w:t>C.* Ransomware</w:t>
      </w:r>
    </w:p>
    <w:p>
      <w:pPr>
        <w:spacing w:before="240" w:after="240"/>
      </w:pPr>
      <w:r>
        <w:t>D. Phishing</w:t>
      </w:r>
    </w:p>
    <w:p>
      <w:pPr>
        <w:spacing w:before="240" w:after="240"/>
      </w:pPr>
      <w:r>
        <w:t>E. Rainbow Tables</w:t>
      </w:r>
    </w:p>
    <w:p>
      <w:r>
        <w:pict>
          <v:rect id="_x0000_i1034" style="width:468pt;height:1.5pt" o:hrpct="1000" o:hralign="center" o:hrstd="t" o:hr="t" filled="t" fillcolor="gray" stroked="f">
            <v:path strokeok="f"/>
          </v:rect>
        </w:pict>
      </w:r>
    </w:p>
    <w:p>
      <w:pPr>
        <w:pStyle w:val="Heading3"/>
        <w:keepNext w:val="0"/>
        <w:keepLines w:val="0"/>
        <w:spacing w:before="281" w:after="281"/>
        <w:rPr>
          <w:b/>
          <w:bCs/>
          <w:sz w:val="28"/>
          <w:szCs w:val="28"/>
        </w:rPr>
      </w:pPr>
      <w:r>
        <w:rPr>
          <w:rFonts w:ascii="Times New Roman" w:eastAsia="Times New Roman" w:hAnsi="Times New Roman" w:cs="Times New Roman"/>
          <w:i w:val="0"/>
          <w:color w:val="auto"/>
        </w:rPr>
        <w:t xml:space="preserve">Question 10 </w:t>
      </w:r>
    </w:p>
    <w:p>
      <w:pPr>
        <w:spacing w:before="240" w:after="240"/>
      </w:pPr>
      <w:r>
        <w:t xml:space="preserve">Lorem ipsum dolor sit amet, </w:t>
      </w:r>
      <w:r>
        <w:rPr>
          <w:b/>
          <w:bCs/>
        </w:rPr>
        <w:t>consectetur adipiscing elit</w:t>
      </w:r>
      <w:r>
        <w:t xml:space="preserve">. </w:t>
      </w:r>
      <w:r>
        <w:rPr>
          <w:i/>
          <w:iCs/>
        </w:rPr>
        <w:t>Nam eget ante</w:t>
      </w:r>
      <w:r>
        <w:t xml:space="preserve"> </w:t>
      </w:r>
      <w:hyperlink r:id="rId4" w:history="1">
        <w:r>
          <w:rPr>
            <w:color w:val="0000EE"/>
            <w:u w:val="single" w:color="0000EE"/>
          </w:rPr>
          <w:t>vitae turpis scelerisque</w:t>
        </w:r>
      </w:hyperlink>
      <w:r>
        <w:t xml:space="preserve"> semper.</w:t>
      </w:r>
    </w:p>
    <w:p>
      <w:pPr>
        <w:pStyle w:val="Heading2"/>
        <w:keepNext w:val="0"/>
        <w:keepLines w:val="0"/>
        <w:spacing w:before="299" w:after="299"/>
        <w:rPr>
          <w:b/>
          <w:bCs/>
          <w:sz w:val="36"/>
          <w:szCs w:val="36"/>
        </w:rPr>
      </w:pPr>
      <w:r>
        <w:rPr>
          <w:rFonts w:ascii="Times New Roman" w:eastAsia="Times New Roman" w:hAnsi="Times New Roman" w:cs="Times New Roman"/>
          <w:i w:val="0"/>
          <w:color w:val="auto"/>
        </w:rPr>
        <w:t>Tip</w:t>
      </w:r>
    </w:p>
    <w:p>
      <w:pPr>
        <w:spacing w:before="240" w:after="240"/>
      </w:pPr>
      <w:r>
        <w:rPr>
          <w:color w:val="E87511"/>
        </w:rPr>
        <w:t>Pellentesque</w:t>
      </w:r>
      <w:r>
        <w:t xml:space="preserve"> habitant </w:t>
      </w:r>
      <w:r>
        <w:rPr>
          <w:u w:val="single"/>
        </w:rPr>
        <w:t>morbi tristique senectus</w:t>
      </w:r>
      <w:r>
        <w:t xml:space="preserve"> et </w:t>
      </w:r>
      <w:r>
        <w:rPr>
          <w:strike/>
        </w:rPr>
        <w:t>netus et malesuada</w:t>
      </w:r>
      <w:r>
        <w:t xml:space="preserve"> fames ac turpis egestas. a x a = a</w:t>
      </w:r>
      <w:r>
        <w:rPr>
          <w:sz w:val="30"/>
          <w:szCs w:val="30"/>
          <w:vertAlign w:val="superscript"/>
        </w:rPr>
        <w:t>2</w:t>
      </w:r>
      <w:r>
        <w:t>. CO</w:t>
      </w:r>
      <w:r>
        <w:rPr>
          <w:sz w:val="30"/>
          <w:szCs w:val="30"/>
          <w:vertAlign w:val="subscript"/>
        </w:rPr>
        <w:t>2</w:t>
      </w:r>
    </w:p>
    <w:p>
      <w:pPr>
        <w:spacing w:before="240" w:after="240"/>
      </w:pPr>
      <w:r>
        <w:t>[ 4 Marks ]</w:t>
      </w:r>
    </w:p>
    <w:p>
      <w:pPr>
        <w:spacing w:before="240" w:after="240"/>
      </w:pPr>
      <w:r>
        <w:t>[ 4 Marks ]</w:t>
      </w:r>
    </w:p>
    <w:p/>
    <w:p>
      <w:r>
        <w:rPr>
          <w:b/>
          <w:bCs/>
        </w:rPr>
        <w:t xml:space="preserve">Answer : </w:t>
      </w:r>
    </w:p>
    <w:p>
      <w:pPr>
        <w:spacing w:before="240" w:after="240"/>
        <w:rPr>
          <w:b/>
          <w:bCs/>
        </w:rPr>
      </w:pPr>
      <w:r>
        <w:rPr>
          <w:b/>
          <w:bCs/>
        </w:rPr>
        <w:t>Donec semper mauris quam, eget egestas nisl ornare non. Sed massa nulla, pharetra at interdum sit amet, pulvinar in turpis. Mauris risus dui, maximus id urna quis, aliquam rhoncus elit. Duis vestibulum augue eu finibus viverra. Cras dapibus tempor interdum. Aliquam et quam orci. </w:t>
      </w:r>
    </w:p>
    <w:p/>
    <w:p>
      <w:r>
        <w:pict>
          <v:rect id="_x0000_i1035" style="width:468pt;height:1.5pt" o:hrpct="1000" o:hralign="center" o:hrstd="t" o:hr="t" filled="t" fillcolor="gray" stroked="f">
            <v:path strokeok="f"/>
          </v:rect>
        </w:pict>
      </w:r>
    </w:p>
    <w:p>
      <w:pPr>
        <w:pStyle w:val="Heading3"/>
        <w:keepNext w:val="0"/>
        <w:keepLines w:val="0"/>
        <w:spacing w:before="281" w:after="281"/>
        <w:rPr>
          <w:b/>
          <w:bCs/>
          <w:sz w:val="28"/>
          <w:szCs w:val="28"/>
        </w:rPr>
      </w:pPr>
      <w:r>
        <w:rPr>
          <w:rFonts w:ascii="Times New Roman" w:eastAsia="Times New Roman" w:hAnsi="Times New Roman" w:cs="Times New Roman"/>
          <w:i w:val="0"/>
          <w:color w:val="auto"/>
        </w:rPr>
        <w:t xml:space="preserve">Question 11 </w:t>
      </w:r>
    </w:p>
    <w:p>
      <w:pPr>
        <w:spacing w:before="240" w:after="240"/>
      </w:pPr>
      <w:r>
        <w:t>Lorem ipsum dolor sit amet, consectetur adipiscing elit. In egestas, risus in interdum congue, arcu risus molestie metus, a feugiat dolor lacus eu libero. In lobortis euismod tincidunt. Cras rutrum elementum purus, eu vulputate felis mattis dapibus.</w:t>
      </w:r>
    </w:p>
    <w:p>
      <w:pPr>
        <w:spacing w:before="240" w:after="240"/>
        <w:jc w:val="center"/>
      </w:pPr>
      <w:r>
        <w:t>Pellentesque molestie lorem non nunc tempus, ac mattis tortor finibus. Nunc vestibulum lobortis tortor, placerat hendrerit justo tempus ac. Aenean feugiat ac massa vel posuere. Nulla efficitur vehicula nisi, ac iaculis velit accumsan ac.</w:t>
      </w:r>
    </w:p>
    <w:p>
      <w:pPr>
        <w:spacing w:before="240" w:after="240"/>
        <w:jc w:val="right"/>
      </w:pPr>
      <w:r>
        <w:t>Quisque malesuada turpis eu posuere fermentum. Suspendisse sapien nisl, condimentum in ultricies at, porttitor sit amet odio. Praesent quis orci eu purus bibendum venenatis ac nec sapien. Donec neque turpis, faucibus eu bibendum et, mollis eget diam. Vestibulum porttitor sed dolor ac vehicula. Nullam ut tellus porta felis sollicitudin malesuada. Pellentesque et turpis nisi.</w:t>
      </w:r>
    </w:p>
    <w:p>
      <w:pPr>
        <w:pBdr>
          <w:left w:val="none" w:sz="0" w:space="30" w:color="auto"/>
        </w:pBdr>
        <w:spacing w:before="240" w:after="240"/>
        <w:ind w:left="600"/>
      </w:pPr>
      <w:r>
        <w:t>Maecenas vehicula, nibh nec ultricies posuere, quam ex blandit nisi, at faucibus felis mauris vel arcu. Morbi tincidunt dictum eleifend. Integer iaculis condimentum interdum. Maecenas molestie sem leo, sed pretium nunc laoreet in.</w:t>
      </w:r>
    </w:p>
    <w:p>
      <w:pPr>
        <w:numPr>
          <w:ilvl w:val="0"/>
          <w:numId w:val="1"/>
        </w:numPr>
        <w:spacing w:before="240"/>
        <w:ind w:left="720" w:hanging="210"/>
        <w:jc w:val="left"/>
      </w:pPr>
      <w:r>
        <w:t xml:space="preserve">Sed et purus vulputate nisl suscipit tincidunt quis ac dolor. </w:t>
      </w:r>
    </w:p>
    <w:p>
      <w:pPr>
        <w:numPr>
          <w:ilvl w:val="1"/>
          <w:numId w:val="1"/>
        </w:numPr>
        <w:ind w:left="1440" w:hanging="244"/>
        <w:jc w:val="left"/>
      </w:pPr>
      <w:r>
        <w:t xml:space="preserve">Duis quis tortor eget lacus aliquet lobortis. </w:t>
      </w:r>
    </w:p>
    <w:p>
      <w:pPr>
        <w:numPr>
          <w:ilvl w:val="2"/>
          <w:numId w:val="1"/>
        </w:numPr>
        <w:ind w:left="2160" w:hanging="210"/>
        <w:jc w:val="left"/>
      </w:pPr>
      <w:r>
        <w:t>Morbi aliquet porttitor elit, vitae rutrum est placerat ut.</w:t>
      </w:r>
    </w:p>
    <w:p>
      <w:pPr>
        <w:numPr>
          <w:ilvl w:val="2"/>
          <w:numId w:val="1"/>
        </w:numPr>
        <w:ind w:left="2160" w:hanging="210"/>
        <w:jc w:val="left"/>
      </w:pPr>
      <w:r>
        <w:t>Etiam vitae felis vulputate, accumsan velit eget, tristique mi.</w:t>
      </w:r>
    </w:p>
    <w:p>
      <w:pPr>
        <w:numPr>
          <w:ilvl w:val="0"/>
          <w:numId w:val="1"/>
        </w:numPr>
        <w:spacing w:after="240"/>
        <w:ind w:left="720" w:hanging="210"/>
        <w:jc w:val="left"/>
      </w:pPr>
      <w:r>
        <w:t>Suspendisse sed elit sit amet metus commodo consequat non vitae tortor.</w:t>
      </w:r>
    </w:p>
    <w:p>
      <w:pPr>
        <w:spacing w:before="240" w:after="240"/>
      </w:pPr>
      <w:r>
        <w:rPr>
          <w:strike w:val="0"/>
          <w:u w:val="none"/>
        </w:rPr>
        <w:drawing>
          <wp:anchor simplePos="0" relativeHeight="251658240" behindDoc="0" locked="0" layoutInCell="1" allowOverlap="0">
            <wp:simplePos x="0" y="0"/>
            <wp:positionH relativeFrom="column">
              <wp:align>right</wp:align>
            </wp:positionH>
            <wp:positionV relativeFrom="line">
              <wp:posOffset>0</wp:posOffset>
            </wp:positionV>
            <wp:extent cx="19126200" cy="5629275"/>
            <wp:wrapSquare wrapText="bothSides"/>
            <wp:docPr id="100012" name="" descr="NYP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
                    <pic:cNvPicPr>
                      <a:picLocks noChangeAspect="1"/>
                    </pic:cNvPicPr>
                  </pic:nvPicPr>
                  <pic:blipFill>
                    <a:blip xmlns:r="http://schemas.openxmlformats.org/officeDocument/2006/relationships" r:embed="rId5"/>
                    <a:stretch>
                      <a:fillRect/>
                    </a:stretch>
                  </pic:blipFill>
                  <pic:spPr>
                    <a:xfrm>
                      <a:off x="0" y="0"/>
                      <a:ext cx="19126200" cy="5629275"/>
                    </a:xfrm>
                    <a:prstGeom prst="rect">
                      <a:avLst/>
                    </a:prstGeom>
                  </pic:spPr>
                </pic:pic>
              </a:graphicData>
            </a:graphic>
          </wp:anchor>
        </w:drawing>
      </w:r>
    </w:p>
    <w:p>
      <w:pPr>
        <w:spacing w:before="240" w:after="240"/>
      </w:pPr>
      <w:r>
        <w:t>Aenean varius, mauris at finibus dignissim, quam turpis lacinia lacus, a fermentum ipsum libero ut ante. Maecenas consequat in sapien sit amet dapibus. Morbi sem ante, tristique et sodales ut, efficitur vestibulum lorem. Aliquam erat volutpat.</w:t>
      </w:r>
    </w:p>
    <w:p>
      <w:pPr>
        <w:spacing w:before="240" w:after="240"/>
      </w:pPr>
      <w:r>
        <w:t>[ 6 Marks ]</w:t>
      </w:r>
    </w:p>
    <w:p>
      <w:pPr>
        <w:spacing w:before="240" w:after="240"/>
      </w:pPr>
      <w:r>
        <w:t>[ 6 Marks ]</w:t>
      </w:r>
    </w:p>
    <w:p/>
    <w:p>
      <w:r>
        <w:rPr>
          <w:b/>
          <w:bCs/>
        </w:rPr>
        <w:t xml:space="preserve">Answer : </w:t>
      </w:r>
    </w:p>
    <w:p>
      <w:pPr>
        <w:spacing w:before="240" w:after="240"/>
        <w:rPr>
          <w:b/>
          <w:bCs/>
        </w:rPr>
      </w:pPr>
      <w:r>
        <w:rPr>
          <w:b/>
          <w:bCs/>
        </w:rPr>
        <w:t>Proin consectetur tempus neque quis tristique. Integer id nulla justo. Nulla convallis bibendum fringilla. Suspendisse diam nulla, posuere tristique ipsum non, lobortis commodo elit. Nunc eu quam sit amet risus consectetur dapibus fringilla eu arcu.</w:t>
      </w:r>
    </w:p>
    <w:tbl>
      <w:tblPr>
        <w:tblStyle w:val="table"/>
        <w:tblW w:w="5002"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5E0"/>
      </w:tblPr>
      <w:tblGrid>
        <w:gridCol w:w="2333"/>
        <w:gridCol w:w="2333"/>
        <w:gridCol w:w="2333"/>
        <w:gridCol w:w="2333"/>
      </w:tblGrid>
      <w:tr>
        <w:tblPrEx>
          <w:tblW w:w="5002"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5E0"/>
        </w:tblPrEx>
        <w:trPr>
          <w:tblHeader/>
        </w:trPr>
        <w:tc>
          <w:tcPr>
            <w:tcW w:w="1120" w:type="pct"/>
            <w:tcBorders>
              <w:bottom w:val="outset" w:sz="6" w:space="0" w:color="808080"/>
              <w:right w:val="outset" w:sz="6" w:space="0" w:color="808080"/>
            </w:tcBorders>
            <w:noWrap w:val="0"/>
            <w:tcMar>
              <w:top w:w="15" w:type="dxa"/>
              <w:left w:w="22" w:type="dxa"/>
              <w:bottom w:w="15" w:type="dxa"/>
              <w:right w:w="22" w:type="dxa"/>
            </w:tcMar>
            <w:vAlign w:val="center"/>
            <w:hideMark/>
          </w:tcPr>
          <w:p>
            <w:pPr>
              <w:rPr>
                <w:b w:val="0"/>
                <w:bCs w:val="0"/>
                <w:i w:val="0"/>
                <w:iCs w:val="0"/>
                <w:smallCaps w:val="0"/>
                <w:color w:val="000000"/>
              </w:rPr>
            </w:pPr>
            <w:r>
              <w:rPr>
                <w:b w:val="0"/>
                <w:bCs w:val="0"/>
                <w:i w:val="0"/>
                <w:iCs w:val="0"/>
                <w:smallCaps w:val="0"/>
                <w:color w:val="000000"/>
              </w:rPr>
              <w:t>Item</w:t>
            </w:r>
          </w:p>
        </w:tc>
        <w:tc>
          <w:tcPr>
            <w:tcW w:w="1120" w:type="pct"/>
            <w:tcBorders>
              <w:left w:val="outset" w:sz="6" w:space="0" w:color="808080"/>
              <w:bottom w:val="outset" w:sz="6" w:space="0" w:color="808080"/>
              <w:right w:val="outset" w:sz="6" w:space="0" w:color="808080"/>
            </w:tcBorders>
            <w:noWrap w:val="0"/>
            <w:tcMar>
              <w:top w:w="15" w:type="dxa"/>
              <w:left w:w="22" w:type="dxa"/>
              <w:bottom w:w="15" w:type="dxa"/>
              <w:right w:w="22" w:type="dxa"/>
            </w:tcMar>
            <w:vAlign w:val="center"/>
            <w:hideMark/>
          </w:tcPr>
          <w:p>
            <w:pPr>
              <w:rPr>
                <w:b w:val="0"/>
                <w:bCs w:val="0"/>
                <w:i w:val="0"/>
                <w:iCs w:val="0"/>
                <w:smallCaps w:val="0"/>
                <w:color w:val="000000"/>
              </w:rPr>
            </w:pPr>
            <w:r>
              <w:rPr>
                <w:b w:val="0"/>
                <w:bCs w:val="0"/>
                <w:i w:val="0"/>
                <w:iCs w:val="0"/>
                <w:smallCaps w:val="0"/>
                <w:color w:val="000000"/>
              </w:rPr>
              <w:t>Criteria 1</w:t>
            </w:r>
          </w:p>
        </w:tc>
        <w:tc>
          <w:tcPr>
            <w:tcW w:w="1120" w:type="pct"/>
            <w:tcBorders>
              <w:left w:val="outset" w:sz="6" w:space="0" w:color="808080"/>
              <w:bottom w:val="outset" w:sz="6" w:space="0" w:color="808080"/>
              <w:right w:val="outset" w:sz="6" w:space="0" w:color="808080"/>
            </w:tcBorders>
            <w:noWrap w:val="0"/>
            <w:tcMar>
              <w:top w:w="15" w:type="dxa"/>
              <w:left w:w="22" w:type="dxa"/>
              <w:bottom w:w="15" w:type="dxa"/>
              <w:right w:w="22" w:type="dxa"/>
            </w:tcMar>
            <w:vAlign w:val="center"/>
            <w:hideMark/>
          </w:tcPr>
          <w:p>
            <w:pPr>
              <w:rPr>
                <w:b w:val="0"/>
                <w:bCs w:val="0"/>
                <w:i w:val="0"/>
                <w:iCs w:val="0"/>
                <w:smallCaps w:val="0"/>
                <w:color w:val="000000"/>
              </w:rPr>
            </w:pPr>
            <w:r>
              <w:rPr>
                <w:b w:val="0"/>
                <w:bCs w:val="0"/>
                <w:i w:val="0"/>
                <w:iCs w:val="0"/>
                <w:smallCaps w:val="0"/>
                <w:color w:val="000000"/>
              </w:rPr>
              <w:t>Criteria 2</w:t>
            </w:r>
          </w:p>
        </w:tc>
        <w:tc>
          <w:tcPr>
            <w:tcW w:w="1120" w:type="pct"/>
            <w:tcBorders>
              <w:left w:val="outset" w:sz="6" w:space="0" w:color="808080"/>
              <w:bottom w:val="outset" w:sz="6" w:space="0" w:color="808080"/>
            </w:tcBorders>
            <w:noWrap w:val="0"/>
            <w:tcMar>
              <w:top w:w="15" w:type="dxa"/>
              <w:left w:w="22" w:type="dxa"/>
              <w:bottom w:w="15" w:type="dxa"/>
              <w:right w:w="22" w:type="dxa"/>
            </w:tcMar>
            <w:vAlign w:val="center"/>
            <w:hideMark/>
          </w:tcPr>
          <w:p>
            <w:pPr>
              <w:rPr>
                <w:b w:val="0"/>
                <w:bCs w:val="0"/>
                <w:i w:val="0"/>
                <w:iCs w:val="0"/>
                <w:smallCaps w:val="0"/>
                <w:color w:val="000000"/>
              </w:rPr>
            </w:pPr>
            <w:r>
              <w:rPr>
                <w:b w:val="0"/>
                <w:bCs w:val="0"/>
                <w:i w:val="0"/>
                <w:iCs w:val="0"/>
                <w:smallCaps w:val="0"/>
                <w:color w:val="000000"/>
              </w:rPr>
              <w:t>Criteria 3</w:t>
            </w:r>
          </w:p>
        </w:tc>
      </w:tr>
      <w:tr>
        <w:tblPrEx>
          <w:tblW w:w="5002" w:type="pct"/>
          <w:tblCellMar>
            <w:top w:w="15" w:type="dxa"/>
            <w:left w:w="15" w:type="dxa"/>
            <w:bottom w:w="15" w:type="dxa"/>
            <w:right w:w="15" w:type="dxa"/>
          </w:tblCellMar>
          <w:tblLook w:val="05E0"/>
        </w:tblPrEx>
        <w:tc>
          <w:tcPr>
            <w:tcW w:w="1120" w:type="pct"/>
            <w:tcBorders>
              <w:top w:val="outset" w:sz="6" w:space="0" w:color="808080"/>
              <w:bottom w:val="outset" w:sz="6" w:space="0" w:color="808080"/>
              <w:right w:val="outset" w:sz="6" w:space="0" w:color="808080"/>
            </w:tcBorders>
            <w:noWrap w:val="0"/>
            <w:tcMar>
              <w:top w:w="15" w:type="dxa"/>
              <w:left w:w="22" w:type="dxa"/>
              <w:bottom w:w="15" w:type="dxa"/>
              <w:right w:w="22" w:type="dxa"/>
            </w:tcMar>
            <w:vAlign w:val="center"/>
            <w:hideMark/>
          </w:tcPr>
          <w:p>
            <w:pPr>
              <w:rPr>
                <w:b w:val="0"/>
                <w:bCs w:val="0"/>
                <w:i w:val="0"/>
                <w:iCs w:val="0"/>
                <w:smallCaps w:val="0"/>
                <w:color w:val="000000"/>
              </w:rPr>
            </w:pPr>
            <w:r>
              <w:rPr>
                <w:b w:val="0"/>
                <w:bCs w:val="0"/>
                <w:i w:val="0"/>
                <w:iCs w:val="0"/>
                <w:smallCaps w:val="0"/>
                <w:color w:val="000000"/>
              </w:rPr>
              <w:t>1</w:t>
            </w:r>
          </w:p>
        </w:tc>
        <w:tc>
          <w:tcPr>
            <w:tcW w:w="1120" w:type="pct"/>
            <w:tcBorders>
              <w:top w:val="outset" w:sz="6" w:space="0" w:color="808080"/>
              <w:left w:val="outset" w:sz="6" w:space="0" w:color="808080"/>
              <w:bottom w:val="outset" w:sz="6" w:space="0" w:color="808080"/>
              <w:right w:val="outset" w:sz="6" w:space="0" w:color="808080"/>
            </w:tcBorders>
            <w:noWrap w:val="0"/>
            <w:tcMar>
              <w:top w:w="15" w:type="dxa"/>
              <w:left w:w="22" w:type="dxa"/>
              <w:bottom w:w="15" w:type="dxa"/>
              <w:right w:w="22" w:type="dxa"/>
            </w:tcMar>
            <w:vAlign w:val="center"/>
            <w:hideMark/>
          </w:tcPr>
          <w:p>
            <w:pPr>
              <w:rPr>
                <w:b w:val="0"/>
                <w:bCs w:val="0"/>
                <w:i w:val="0"/>
                <w:iCs w:val="0"/>
                <w:smallCaps w:val="0"/>
                <w:color w:val="000000"/>
              </w:rPr>
            </w:pPr>
            <w:r>
              <w:rPr>
                <w:b w:val="0"/>
                <w:bCs w:val="0"/>
                <w:i w:val="0"/>
                <w:iCs w:val="0"/>
                <w:smallCaps w:val="0"/>
                <w:color w:val="000000"/>
              </w:rPr>
              <w:t>Aliquam eleifend eget elit auctor blandit. Vestibulum sed tortor mi. Nunc efficitur diam ut tortor pellentesque, auctor auctor dolor dictum. </w:t>
            </w:r>
          </w:p>
        </w:tc>
        <w:tc>
          <w:tcPr>
            <w:tcW w:w="1120" w:type="pct"/>
            <w:tcBorders>
              <w:top w:val="outset" w:sz="6" w:space="0" w:color="808080"/>
              <w:left w:val="outset" w:sz="6" w:space="0" w:color="808080"/>
              <w:bottom w:val="outset" w:sz="6" w:space="0" w:color="808080"/>
              <w:right w:val="outset" w:sz="6" w:space="0" w:color="808080"/>
            </w:tcBorders>
            <w:noWrap w:val="0"/>
            <w:tcMar>
              <w:top w:w="15" w:type="dxa"/>
              <w:left w:w="22" w:type="dxa"/>
              <w:bottom w:w="15" w:type="dxa"/>
              <w:right w:w="22" w:type="dxa"/>
            </w:tcMar>
            <w:vAlign w:val="center"/>
            <w:hideMark/>
          </w:tcPr>
          <w:p>
            <w:pPr>
              <w:rPr>
                <w:b w:val="0"/>
                <w:bCs w:val="0"/>
                <w:i w:val="0"/>
                <w:iCs w:val="0"/>
                <w:smallCaps w:val="0"/>
                <w:color w:val="000000"/>
              </w:rPr>
            </w:pPr>
            <w:r>
              <w:rPr>
                <w:b w:val="0"/>
                <w:bCs w:val="0"/>
                <w:i w:val="0"/>
                <w:iCs w:val="0"/>
                <w:smallCaps w:val="0"/>
                <w:color w:val="000000"/>
              </w:rPr>
              <w:t>Vivamus enim arcu, dictum a placerat quis, pulvinar eget nulla.</w:t>
            </w:r>
          </w:p>
        </w:tc>
        <w:tc>
          <w:tcPr>
            <w:tcW w:w="1120" w:type="pct"/>
            <w:tcBorders>
              <w:top w:val="outset" w:sz="6" w:space="0" w:color="808080"/>
              <w:left w:val="outset" w:sz="6" w:space="0" w:color="808080"/>
              <w:bottom w:val="outset" w:sz="6" w:space="0" w:color="808080"/>
            </w:tcBorders>
            <w:noWrap w:val="0"/>
            <w:tcMar>
              <w:top w:w="15" w:type="dxa"/>
              <w:left w:w="22" w:type="dxa"/>
              <w:bottom w:w="15" w:type="dxa"/>
              <w:right w:w="22" w:type="dxa"/>
            </w:tcMar>
            <w:vAlign w:val="center"/>
            <w:hideMark/>
          </w:tcPr>
          <w:p>
            <w:pPr>
              <w:spacing w:after="240"/>
              <w:rPr>
                <w:b w:val="0"/>
                <w:bCs w:val="0"/>
                <w:i w:val="0"/>
                <w:iCs w:val="0"/>
                <w:smallCaps w:val="0"/>
                <w:color w:val="000000"/>
              </w:rPr>
            </w:pPr>
            <w:r>
              <w:rPr>
                <w:b w:val="0"/>
                <w:bCs w:val="0"/>
                <w:i w:val="0"/>
                <w:iCs w:val="0"/>
                <w:smallCaps w:val="0"/>
                <w:color w:val="000000"/>
              </w:rPr>
              <w:t>Quisque iaculis neque eget mi dictum, eget hendrerit risus sodales.</w:t>
            </w:r>
          </w:p>
          <w:p>
            <w:pPr>
              <w:spacing w:before="240"/>
              <w:rPr>
                <w:b w:val="0"/>
                <w:bCs w:val="0"/>
                <w:i w:val="0"/>
                <w:iCs w:val="0"/>
                <w:smallCaps w:val="0"/>
                <w:color w:val="000000"/>
              </w:rPr>
            </w:pPr>
            <w:r>
              <w:rPr>
                <w:b w:val="0"/>
                <w:bCs w:val="0"/>
                <w:i w:val="0"/>
                <w:iCs w:val="0"/>
                <w:smallCaps w:val="0"/>
                <w:color w:val="000000"/>
              </w:rPr>
              <w:t>Aenean convallis efficitur elementum.</w:t>
            </w:r>
          </w:p>
        </w:tc>
      </w:tr>
      <w:tr>
        <w:tblPrEx>
          <w:tblW w:w="5002" w:type="pct"/>
          <w:tblCellMar>
            <w:top w:w="15" w:type="dxa"/>
            <w:left w:w="15" w:type="dxa"/>
            <w:bottom w:w="15" w:type="dxa"/>
            <w:right w:w="15" w:type="dxa"/>
          </w:tblCellMar>
          <w:tblLook w:val="05E0"/>
        </w:tblPrEx>
        <w:tc>
          <w:tcPr>
            <w:tcW w:w="1120" w:type="pct"/>
            <w:tcBorders>
              <w:top w:val="outset" w:sz="6" w:space="0" w:color="808080"/>
              <w:right w:val="outset" w:sz="6" w:space="0" w:color="808080"/>
            </w:tcBorders>
            <w:noWrap w:val="0"/>
            <w:tcMar>
              <w:top w:w="15" w:type="dxa"/>
              <w:left w:w="22" w:type="dxa"/>
              <w:bottom w:w="15" w:type="dxa"/>
              <w:right w:w="22" w:type="dxa"/>
            </w:tcMar>
            <w:vAlign w:val="center"/>
            <w:hideMark/>
          </w:tcPr>
          <w:p>
            <w:pPr>
              <w:rPr>
                <w:b w:val="0"/>
                <w:bCs w:val="0"/>
                <w:i w:val="0"/>
                <w:iCs w:val="0"/>
                <w:smallCaps w:val="0"/>
                <w:color w:val="000000"/>
              </w:rPr>
            </w:pPr>
            <w:r>
              <w:rPr>
                <w:b w:val="0"/>
                <w:bCs w:val="0"/>
                <w:i w:val="0"/>
                <w:iCs w:val="0"/>
                <w:smallCaps w:val="0"/>
                <w:color w:val="000000"/>
              </w:rPr>
              <w:t>2</w:t>
            </w:r>
          </w:p>
        </w:tc>
        <w:tc>
          <w:tcPr>
            <w:tcW w:w="1120" w:type="pct"/>
            <w:tcBorders>
              <w:top w:val="outset" w:sz="6" w:space="0" w:color="808080"/>
              <w:left w:val="outset" w:sz="6" w:space="0" w:color="808080"/>
              <w:right w:val="outset" w:sz="6" w:space="0" w:color="808080"/>
            </w:tcBorders>
            <w:noWrap w:val="0"/>
            <w:tcMar>
              <w:top w:w="15" w:type="dxa"/>
              <w:left w:w="22" w:type="dxa"/>
              <w:bottom w:w="15" w:type="dxa"/>
              <w:right w:w="22" w:type="dxa"/>
            </w:tcMar>
            <w:vAlign w:val="center"/>
            <w:hideMark/>
          </w:tcPr>
          <w:p>
            <w:pPr>
              <w:rPr>
                <w:b w:val="0"/>
                <w:bCs w:val="0"/>
                <w:i w:val="0"/>
                <w:iCs w:val="0"/>
                <w:smallCaps w:val="0"/>
                <w:color w:val="000000"/>
              </w:rPr>
            </w:pPr>
            <w:r>
              <w:rPr>
                <w:b w:val="0"/>
                <w:bCs w:val="0"/>
                <w:i w:val="0"/>
                <w:iCs w:val="0"/>
                <w:smallCaps w:val="0"/>
                <w:color w:val="000000"/>
              </w:rPr>
              <w:t>Duis a est fermentum, mollis turpis sed, lacinia est. Nunc sapien diam, congue convallis nisl id, aliquet molestie augue. Suspendisse potenti. </w:t>
            </w:r>
          </w:p>
        </w:tc>
        <w:tc>
          <w:tcPr>
            <w:tcW w:w="1120" w:type="pct"/>
            <w:tcBorders>
              <w:top w:val="outset" w:sz="6" w:space="0" w:color="808080"/>
              <w:left w:val="outset" w:sz="6" w:space="0" w:color="808080"/>
              <w:right w:val="outset" w:sz="6" w:space="0" w:color="808080"/>
            </w:tcBorders>
            <w:noWrap w:val="0"/>
            <w:tcMar>
              <w:top w:w="15" w:type="dxa"/>
              <w:left w:w="22" w:type="dxa"/>
              <w:bottom w:w="15" w:type="dxa"/>
              <w:right w:w="22" w:type="dxa"/>
            </w:tcMar>
            <w:vAlign w:val="center"/>
            <w:hideMark/>
          </w:tcPr>
          <w:p>
            <w:pPr>
              <w:spacing w:after="240"/>
              <w:rPr>
                <w:b w:val="0"/>
                <w:bCs w:val="0"/>
                <w:i w:val="0"/>
                <w:iCs w:val="0"/>
                <w:smallCaps w:val="0"/>
                <w:color w:val="000000"/>
              </w:rPr>
            </w:pPr>
            <w:r>
              <w:rPr>
                <w:b w:val="0"/>
                <w:bCs w:val="0"/>
                <w:i w:val="0"/>
                <w:iCs w:val="0"/>
                <w:smallCaps w:val="0"/>
                <w:color w:val="000000"/>
              </w:rPr>
              <w:t>Pellentesque non venenatis lacus, sed ullamcorper eros.</w:t>
            </w:r>
          </w:p>
          <w:p>
            <w:pPr>
              <w:spacing w:before="240"/>
              <w:rPr>
                <w:b w:val="0"/>
                <w:bCs w:val="0"/>
                <w:i w:val="0"/>
                <w:iCs w:val="0"/>
                <w:smallCaps w:val="0"/>
                <w:color w:val="000000"/>
              </w:rPr>
            </w:pPr>
            <w:r>
              <w:rPr>
                <w:b w:val="0"/>
                <w:bCs w:val="0"/>
                <w:i w:val="0"/>
                <w:iCs w:val="0"/>
                <w:smallCaps w:val="0"/>
                <w:color w:val="000000"/>
              </w:rPr>
              <w:t>Nullam molestie suscipit enim, vitae egestas massa efficitur vel. Etiam maximus venenatis libero.</w:t>
            </w:r>
          </w:p>
        </w:tc>
        <w:tc>
          <w:tcPr>
            <w:tcW w:w="1120" w:type="pct"/>
            <w:tcBorders>
              <w:top w:val="outset" w:sz="6" w:space="0" w:color="808080"/>
              <w:left w:val="outset" w:sz="6" w:space="0" w:color="808080"/>
            </w:tcBorders>
            <w:noWrap w:val="0"/>
            <w:tcMar>
              <w:top w:w="15" w:type="dxa"/>
              <w:left w:w="22" w:type="dxa"/>
              <w:bottom w:w="15" w:type="dxa"/>
              <w:right w:w="22" w:type="dxa"/>
            </w:tcMar>
            <w:vAlign w:val="center"/>
            <w:hideMark/>
          </w:tcPr>
          <w:p>
            <w:pPr>
              <w:rPr>
                <w:b w:val="0"/>
                <w:bCs w:val="0"/>
                <w:i w:val="0"/>
                <w:iCs w:val="0"/>
                <w:smallCaps w:val="0"/>
                <w:color w:val="000000"/>
              </w:rPr>
            </w:pPr>
            <w:r>
              <w:rPr>
                <w:b w:val="0"/>
                <w:bCs w:val="0"/>
                <w:i w:val="0"/>
                <w:iCs w:val="0"/>
                <w:smallCaps w:val="0"/>
                <w:color w:val="000000"/>
              </w:rPr>
              <w:t>Integer maximus tincidunt libero at molestie. Proin congue felis velit, ac convallis mi scelerisque ac.</w:t>
            </w:r>
          </w:p>
        </w:tc>
      </w:tr>
    </w:tbl>
    <w:p/>
    <w:p>
      <w:r>
        <w:pict>
          <v:rect id="_x0000_i1036" style="width:468pt;height:1.5pt" o:hrpct="1000" o:hralign="center" o:hrstd="t" o:hr="t" filled="t" fillcolor="gray" stroked="f">
            <v:path strokeok="f"/>
          </v:rect>
        </w:pict>
      </w:r>
    </w:p>
    <w:p>
      <w:pPr>
        <w:pStyle w:val="Heading3"/>
        <w:keepNext w:val="0"/>
        <w:keepLines w:val="0"/>
        <w:spacing w:before="281" w:after="281"/>
        <w:rPr>
          <w:b/>
          <w:bCs/>
          <w:sz w:val="28"/>
          <w:szCs w:val="28"/>
        </w:rPr>
      </w:pPr>
      <w:r>
        <w:rPr>
          <w:rFonts w:ascii="Times New Roman" w:eastAsia="Times New Roman" w:hAnsi="Times New Roman" w:cs="Times New Roman"/>
          <w:i w:val="0"/>
          <w:color w:val="auto"/>
        </w:rPr>
        <w:t xml:space="preserve">Question 12 </w:t>
      </w:r>
    </w:p>
    <w:p>
      <w:pPr>
        <w:numPr>
          <w:ilvl w:val="0"/>
          <w:numId w:val="2"/>
        </w:numPr>
        <w:spacing w:before="240"/>
        <w:ind w:left="720" w:hanging="280"/>
        <w:jc w:val="left"/>
      </w:pPr>
      <w:r>
        <w:t>Etiam faucibus scelerisque velit, et faucibus ipsum porta auctor. Aliquam erat volutpat.</w:t>
      </w:r>
    </w:p>
    <w:p>
      <w:pPr>
        <w:numPr>
          <w:ilvl w:val="0"/>
          <w:numId w:val="2"/>
        </w:numPr>
        <w:spacing w:after="240"/>
        <w:ind w:left="720" w:hanging="280"/>
        <w:jc w:val="left"/>
      </w:pPr>
      <w:r>
        <w:t>Quisque hendrerit fringilla tellus in viverra.</w:t>
      </w:r>
    </w:p>
    <w:p>
      <w:pPr>
        <w:spacing w:before="240" w:after="240"/>
      </w:pPr>
      <w:r>
        <w:t>[ 3 Marks ]</w:t>
      </w:r>
    </w:p>
    <w:p>
      <w:pPr>
        <w:spacing w:before="240" w:after="240"/>
      </w:pPr>
      <w:r>
        <w:t>[ 3 Marks ]</w:t>
      </w:r>
    </w:p>
    <w:p/>
    <w:p>
      <w:r>
        <w:rPr>
          <w:b/>
          <w:bCs/>
        </w:rPr>
        <w:t xml:space="preserve">Answer : </w:t>
      </w:r>
    </w:p>
    <w:p>
      <w:pPr>
        <w:numPr>
          <w:ilvl w:val="0"/>
          <w:numId w:val="3"/>
        </w:numPr>
        <w:spacing w:before="240"/>
        <w:ind w:left="720" w:hanging="210"/>
        <w:jc w:val="left"/>
        <w:rPr>
          <w:b/>
          <w:bCs/>
        </w:rPr>
      </w:pPr>
      <w:r>
        <w:rPr>
          <w:b/>
          <w:bCs/>
        </w:rPr>
        <w:t>Morbi sem dolor, hendrerit vitae tempor sit amet, efficitur sit amet nisl. In dapibus mi ac ex accumsan dapibus.</w:t>
      </w:r>
    </w:p>
    <w:p>
      <w:pPr>
        <w:numPr>
          <w:ilvl w:val="0"/>
          <w:numId w:val="3"/>
        </w:numPr>
        <w:ind w:left="720" w:hanging="210"/>
        <w:jc w:val="left"/>
        <w:rPr>
          <w:b/>
          <w:bCs/>
        </w:rPr>
      </w:pPr>
      <w:r>
        <w:rPr>
          <w:b/>
          <w:bCs/>
        </w:rPr>
        <w:t>Nulla eu malesuada tellus. Sed lacinia elit sed lobortis suscipit. Pellentesque eleifend dui lectus, eu dictum ipsum faucibus vitae.</w:t>
      </w:r>
    </w:p>
    <w:p>
      <w:pPr>
        <w:numPr>
          <w:ilvl w:val="0"/>
          <w:numId w:val="3"/>
        </w:numPr>
        <w:spacing w:after="240"/>
        <w:ind w:left="720" w:hanging="210"/>
        <w:jc w:val="left"/>
        <w:rPr>
          <w:b/>
          <w:bCs/>
        </w:rPr>
      </w:pPr>
      <w:r>
        <w:rPr>
          <w:b/>
          <w:bCs/>
        </w:rPr>
        <w:t>Sed eget posuere nulla. Maecenas vel quam neque. Suspendisse potenti. Donec bibendum turpis at lacus imperdiet molestie.</w:t>
      </w:r>
    </w:p>
    <w:p/>
    <w:p>
      <w:r>
        <w:pict>
          <v:rect id="_x0000_i1037" style="width:468pt;height:1.5pt" o:hrpct="1000" o:hralign="center" o:hrstd="t" o:hr="t" filled="t" fillcolor="gray" stroked="f">
            <v:path strokeok="f"/>
          </v:rect>
        </w:pict>
      </w:r>
    </w:p>
    <w:p>
      <w:pPr>
        <w:pStyle w:val="Heading3"/>
        <w:keepNext w:val="0"/>
        <w:keepLines w:val="0"/>
        <w:spacing w:before="281" w:after="281"/>
        <w:rPr>
          <w:b/>
          <w:bCs/>
          <w:sz w:val="28"/>
          <w:szCs w:val="28"/>
        </w:rPr>
      </w:pPr>
      <w:r>
        <w:rPr>
          <w:rFonts w:ascii="Times New Roman" w:eastAsia="Times New Roman" w:hAnsi="Times New Roman" w:cs="Times New Roman"/>
          <w:i w:val="0"/>
          <w:color w:val="auto"/>
        </w:rPr>
        <w:t xml:space="preserve">Question 13 </w:t>
      </w:r>
    </w:p>
    <w:p>
      <w:pPr>
        <w:spacing w:before="240" w:after="240"/>
      </w:pPr>
      <w:r>
        <w:t>What are the three (3) colours in RGB?</w:t>
      </w:r>
    </w:p>
    <w:p>
      <w:pPr>
        <w:spacing w:before="240" w:after="240"/>
      </w:pPr>
      <w:r>
        <w:t>[ 3 Marks ]</w:t>
      </w:r>
    </w:p>
    <w:p>
      <w:r>
        <w:br/>
      </w:r>
      <w:r>
        <w:rPr>
          <w:b/>
          <w:bCs/>
        </w:rPr>
        <w:t xml:space="preserve">Answer : Red </w:t>
      </w:r>
      <w:r>
        <w:rPr>
          <w:b/>
          <w:bCs/>
        </w:rPr>
        <w:br/>
      </w:r>
      <w:r>
        <w:rPr>
          <w:b/>
          <w:bCs/>
        </w:rPr>
        <w:br/>
      </w:r>
      <w:r>
        <w:rPr>
          <w:b/>
          <w:bCs/>
        </w:rPr>
        <w:t xml:space="preserve">Answer : Green </w:t>
      </w:r>
      <w:r>
        <w:rPr>
          <w:b/>
          <w:bCs/>
        </w:rPr>
        <w:br/>
      </w:r>
      <w:r>
        <w:rPr>
          <w:b/>
          <w:bCs/>
        </w:rPr>
        <w:br/>
      </w:r>
      <w:r>
        <w:rPr>
          <w:b/>
          <w:bCs/>
        </w:rPr>
        <w:t xml:space="preserve">Answer : Blue </w:t>
      </w:r>
      <w:r>
        <w:pict>
          <v:rect id="_x0000_i1038" style="width:468pt;height:1.5pt" o:hrpct="1000" o:hralign="center" o:hrstd="t" o:hr="t" filled="t" fillcolor="gray" stroked="f">
            <v:path strokeok="f"/>
          </v:rect>
        </w:pict>
      </w:r>
    </w:p>
    <w:p>
      <w:pPr>
        <w:pStyle w:val="Heading3"/>
        <w:keepNext w:val="0"/>
        <w:keepLines w:val="0"/>
        <w:spacing w:before="281" w:after="281"/>
        <w:rPr>
          <w:b/>
          <w:bCs/>
          <w:sz w:val="28"/>
          <w:szCs w:val="28"/>
        </w:rPr>
      </w:pPr>
      <w:r>
        <w:rPr>
          <w:rFonts w:ascii="Times New Roman" w:eastAsia="Times New Roman" w:hAnsi="Times New Roman" w:cs="Times New Roman"/>
          <w:i w:val="0"/>
          <w:color w:val="auto"/>
        </w:rPr>
        <w:t xml:space="preserve">Question 14 </w:t>
      </w:r>
    </w:p>
    <w:p>
      <w:pPr>
        <w:spacing w:before="240" w:after="240"/>
      </w:pPr>
      <w:r>
        <w:t>Name the other four (4) polytechnics. Use abbreviations (e.g. NYP)</w:t>
      </w:r>
    </w:p>
    <w:p>
      <w:pPr>
        <w:spacing w:before="240" w:after="240"/>
      </w:pPr>
      <w:r>
        <w:t>[ 4 Marks ]</w:t>
      </w:r>
    </w:p>
    <w:p>
      <w:r>
        <w:br/>
      </w:r>
      <w:r>
        <w:rPr>
          <w:b/>
          <w:bCs/>
        </w:rPr>
        <w:t xml:space="preserve">Answer : TP </w:t>
      </w:r>
      <w:r>
        <w:rPr>
          <w:b/>
          <w:bCs/>
        </w:rPr>
        <w:br/>
      </w:r>
      <w:r>
        <w:rPr>
          <w:b/>
          <w:bCs/>
        </w:rPr>
        <w:br/>
      </w:r>
      <w:r>
        <w:rPr>
          <w:b/>
          <w:bCs/>
        </w:rPr>
        <w:t xml:space="preserve">Answer : SP </w:t>
      </w:r>
      <w:r>
        <w:rPr>
          <w:b/>
          <w:bCs/>
        </w:rPr>
        <w:br/>
      </w:r>
      <w:r>
        <w:rPr>
          <w:b/>
          <w:bCs/>
        </w:rPr>
        <w:br/>
      </w:r>
      <w:r>
        <w:rPr>
          <w:b/>
          <w:bCs/>
        </w:rPr>
        <w:t xml:space="preserve">Answer : NP </w:t>
      </w:r>
      <w:r>
        <w:rPr>
          <w:b/>
          <w:bCs/>
        </w:rPr>
        <w:br/>
      </w:r>
      <w:r>
        <w:rPr>
          <w:b/>
          <w:bCs/>
        </w:rPr>
        <w:br/>
      </w:r>
      <w:r>
        <w:rPr>
          <w:b/>
          <w:bCs/>
        </w:rPr>
        <w:t xml:space="preserve">Answer : RP </w:t>
      </w:r>
      <w:r>
        <w:pict>
          <v:rect id="_x0000_i1039" style="width:468pt;height:1.5pt" o:hrpct="1000" o:hralign="center" o:hrstd="t" o:hr="t" filled="t" fillcolor="gray" stroked="f">
            <v:path strokeok="f"/>
          </v:rect>
        </w:pict>
      </w:r>
    </w:p>
    <w:p>
      <w:pPr>
        <w:pStyle w:val="Heading3"/>
        <w:keepNext w:val="0"/>
        <w:keepLines w:val="0"/>
        <w:spacing w:before="281" w:after="281"/>
        <w:rPr>
          <w:b/>
          <w:bCs/>
          <w:sz w:val="28"/>
          <w:szCs w:val="28"/>
        </w:rPr>
      </w:pPr>
      <w:r>
        <w:rPr>
          <w:rFonts w:ascii="Times New Roman" w:eastAsia="Times New Roman" w:hAnsi="Times New Roman" w:cs="Times New Roman"/>
          <w:i w:val="0"/>
          <w:color w:val="auto"/>
        </w:rPr>
        <w:t xml:space="preserve">Question 15 </w:t>
      </w:r>
    </w:p>
    <w:p>
      <w:pPr>
        <w:spacing w:before="240" w:after="240"/>
      </w:pPr>
      <w:r>
        <w:t>Name any three (3) of the OSI layers. </w:t>
      </w:r>
    </w:p>
    <w:p>
      <w:pPr>
        <w:spacing w:before="240" w:after="240"/>
      </w:pPr>
      <w:r>
        <w:t>[ 3 Marks ]</w:t>
      </w:r>
    </w:p>
    <w:p>
      <w:r>
        <w:br/>
      </w:r>
      <w:r>
        <w:rPr>
          <w:b/>
          <w:bCs/>
        </w:rPr>
        <w:t xml:space="preserve">Answer : Application </w:t>
      </w:r>
      <w:r>
        <w:rPr>
          <w:b/>
          <w:bCs/>
        </w:rPr>
        <w:br/>
      </w:r>
      <w:r>
        <w:rPr>
          <w:b/>
          <w:bCs/>
        </w:rPr>
        <w:br/>
      </w:r>
      <w:r>
        <w:rPr>
          <w:b/>
          <w:bCs/>
        </w:rPr>
        <w:t xml:space="preserve">Answer : Presentation </w:t>
      </w:r>
      <w:r>
        <w:rPr>
          <w:b/>
          <w:bCs/>
        </w:rPr>
        <w:br/>
      </w:r>
      <w:r>
        <w:rPr>
          <w:b/>
          <w:bCs/>
        </w:rPr>
        <w:br/>
      </w:r>
      <w:r>
        <w:rPr>
          <w:b/>
          <w:bCs/>
        </w:rPr>
        <w:t xml:space="preserve">Answer : Session </w:t>
      </w:r>
      <w:r>
        <w:rPr>
          <w:b/>
          <w:bCs/>
        </w:rPr>
        <w:br/>
      </w:r>
      <w:r>
        <w:rPr>
          <w:b/>
          <w:bCs/>
        </w:rPr>
        <w:br/>
      </w:r>
      <w:r>
        <w:rPr>
          <w:b/>
          <w:bCs/>
        </w:rPr>
        <w:t xml:space="preserve">Answer : Transport </w:t>
      </w:r>
      <w:r>
        <w:rPr>
          <w:b/>
          <w:bCs/>
        </w:rPr>
        <w:br/>
      </w:r>
      <w:r>
        <w:rPr>
          <w:b/>
          <w:bCs/>
        </w:rPr>
        <w:br/>
      </w:r>
      <w:r>
        <w:rPr>
          <w:b/>
          <w:bCs/>
        </w:rPr>
        <w:t xml:space="preserve">Answer : Network </w:t>
      </w:r>
      <w:r>
        <w:rPr>
          <w:b/>
          <w:bCs/>
        </w:rPr>
        <w:br/>
      </w:r>
      <w:r>
        <w:rPr>
          <w:b/>
          <w:bCs/>
        </w:rPr>
        <w:br/>
      </w:r>
      <w:r>
        <w:rPr>
          <w:b/>
          <w:bCs/>
        </w:rPr>
        <w:t xml:space="preserve">Answer : Data Link </w:t>
      </w:r>
      <w:r>
        <w:rPr>
          <w:b/>
          <w:bCs/>
        </w:rPr>
        <w:br/>
      </w:r>
      <w:r>
        <w:rPr>
          <w:b/>
          <w:bCs/>
        </w:rPr>
        <w:br/>
      </w:r>
      <w:r>
        <w:rPr>
          <w:b/>
          <w:bCs/>
        </w:rPr>
        <w:t xml:space="preserve">Answer : Physical </w:t>
      </w:r>
      <w:r>
        <w:pict>
          <v:rect id="_x0000_i1040" style="width:468pt;height:1.5pt" o:hrpct="1000" o:hralign="center" o:hrstd="t" o:hr="t" filled="t" fillcolor="gray" stroked="f">
            <v:path strokeok="f"/>
          </v:rect>
        </w:pict>
      </w:r>
    </w:p>
    <w:p>
      <w:pPr>
        <w:pStyle w:val="Heading3"/>
        <w:keepNext w:val="0"/>
        <w:keepLines w:val="0"/>
        <w:spacing w:before="281" w:after="281"/>
        <w:rPr>
          <w:b/>
          <w:bCs/>
          <w:sz w:val="28"/>
          <w:szCs w:val="28"/>
        </w:rPr>
      </w:pPr>
      <w:r>
        <w:rPr>
          <w:rFonts w:ascii="Times New Roman" w:eastAsia="Times New Roman" w:hAnsi="Times New Roman" w:cs="Times New Roman"/>
          <w:i w:val="0"/>
          <w:color w:val="auto"/>
        </w:rPr>
        <w:t xml:space="preserve">Question 16 </w:t>
      </w:r>
    </w:p>
    <w:p>
      <w:r>
        <w:t>There are</w:t>
      </w:r>
    </w:p>
    <w:p>
      <w:pPr>
        <w:spacing w:before="240" w:after="240"/>
      </w:pPr>
      <w:r>
        <w:t>[ 1 Marks ]</w:t>
      </w:r>
    </w:p>
    <w:p>
      <w:r>
        <w:br/>
      </w:r>
      <w:r>
        <w:rPr>
          <w:b/>
          <w:bCs/>
        </w:rPr>
        <w:t xml:space="preserve">Answer : 2 </w:t>
      </w:r>
      <w:r>
        <w:rPr>
          <w:b/>
          <w:bCs/>
        </w:rPr>
        <w:br/>
      </w:r>
      <w:r>
        <w:rPr>
          <w:b/>
          <w:bCs/>
        </w:rPr>
        <w:br/>
      </w:r>
      <w:r>
        <w:rPr>
          <w:b/>
          <w:bCs/>
        </w:rPr>
        <w:t xml:space="preserve">Answer : two </w:t>
      </w:r>
      <w:r>
        <w:rPr>
          <w:b/>
          <w:bCs/>
        </w:rPr>
        <w:br/>
      </w:r>
      <w:r>
        <w:rPr>
          <w:b/>
          <w:bCs/>
        </w:rPr>
        <w:br/>
      </w:r>
      <w:r>
        <w:rPr>
          <w:b/>
          <w:bCs/>
        </w:rPr>
        <w:t xml:space="preserve">Answer : network </w:t>
      </w:r>
      <w:r>
        <w:rPr>
          <w:b/>
          <w:bCs/>
        </w:rPr>
        <w:br/>
      </w:r>
      <w:r>
        <w:rPr>
          <w:b/>
          <w:bCs/>
        </w:rPr>
        <w:br/>
      </w:r>
      <w:r>
        <w:rPr>
          <w:b/>
          <w:bCs/>
        </w:rPr>
        <w:t xml:space="preserve">Answer : host </w:t>
      </w:r>
    </w:p>
    <w:sectPr>
      <w:headerReference w:type="default" r:id="rId6"/>
      <w:footerReference w:type="default" r:id="rId7"/>
      <w:pgMar w:header="708" w:footer="708"/>
      <w:cols w:space="708"/>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drawing>
        <wp:anchor simplePos="0" relativeHeight="251658240" behindDoc="1" locked="0" layoutInCell="1" allowOverlap="1">
          <wp:simplePos x="0" y="0"/>
          <wp:positionH relativeFrom="margin">
            <wp:align>center</wp:align>
          </wp:positionH>
          <wp:positionV relativeFrom="margin">
            <wp:align>center</wp:align>
          </wp:positionV>
          <wp:extent cx="5943600" cy="3230217"/>
          <wp:wrapNone/>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1">
                    <a:lum bright="70000" contrast="-70000"/>
                  </a:blip>
                  <a:stretch>
                    <a:fillRect/>
                  </a:stretch>
                </pic:blipFill>
                <pic:spPr>
                  <a:xfrm>
                    <a:off x="0" y="0"/>
                    <a:ext cx="5943600" cy="3230217"/>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multilevel"/>
    <w:tmpl w:val="00000002"/>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table" w:customStyle="1" w:styleId="table">
    <w:name w:val="table"/>
    <w:basedOn w:val="TableNormal"/>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nyp.edu.sg" TargetMode="External" /><Relationship Id="rId5" Type="http://schemas.openxmlformats.org/officeDocument/2006/relationships/image" Target="media/image1.jpeg" /><Relationship Id="rId6" Type="http://schemas.openxmlformats.org/officeDocument/2006/relationships/header" Target="header1.xml" /><Relationship Id="rId7" Type="http://schemas.openxmlformats.org/officeDocument/2006/relationships/footer" Target="footer1.xml" /><Relationship Id="rId8" Type="http://schemas.openxmlformats.org/officeDocument/2006/relationships/theme" Target="theme/theme1.xml" /><Relationship Id="rId9" Type="http://schemas.openxmlformats.org/officeDocument/2006/relationships/numbering" Target="numbering.xml" /></Relationships>
</file>

<file path=word/_rels/header1.xml.rels><?xml version="1.0" encoding="utf-8" standalone="yes"?><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Dummy quiz for FYP</dc:title>
  <cp:revision>0</cp:revision>
</cp:coreProperties>
</file>